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BFCDC" w14:textId="7E074CAB" w:rsidR="00054BD0" w:rsidRPr="00054BD0" w:rsidRDefault="00054BD0" w:rsidP="00054BD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36"/>
          <w:szCs w:val="36"/>
          <w:u w:val="single"/>
        </w:rPr>
      </w:pPr>
      <w:r w:rsidRPr="00054BD0">
        <w:rPr>
          <w:rFonts w:ascii="AppleSystemUIFont" w:hAnsi="AppleSystemUIFont" w:cs="AppleSystemUIFont"/>
          <w:b/>
          <w:bCs/>
          <w:sz w:val="36"/>
          <w:szCs w:val="36"/>
          <w:u w:val="single"/>
        </w:rPr>
        <w:t>Vragen gast lezing</w:t>
      </w:r>
      <w:r w:rsidRPr="00054BD0">
        <w:rPr>
          <w:rFonts w:ascii="AppleSystemUIFont" w:hAnsi="AppleSystemUIFont" w:cs="AppleSystemUIFont"/>
          <w:b/>
          <w:bCs/>
          <w:sz w:val="36"/>
          <w:szCs w:val="36"/>
          <w:u w:val="single"/>
        </w:rPr>
        <w:t>.</w:t>
      </w:r>
    </w:p>
    <w:p w14:paraId="3D5C3D9F" w14:textId="77777777" w:rsidR="00054BD0" w:rsidRDefault="00054BD0" w:rsidP="00054BD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DC832DE" w14:textId="79153341" w:rsidR="00054BD0" w:rsidRPr="00054BD0" w:rsidRDefault="00054BD0" w:rsidP="00054BD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32"/>
          <w:szCs w:val="32"/>
        </w:rPr>
      </w:pPr>
      <w:r w:rsidRPr="00054BD0">
        <w:rPr>
          <w:rFonts w:ascii="AppleSystemUIFont" w:hAnsi="AppleSystemUIFont" w:cs="AppleSystemUIFont"/>
          <w:b/>
          <w:bCs/>
          <w:sz w:val="32"/>
          <w:szCs w:val="32"/>
        </w:rPr>
        <w:t>Hoe kunnen jullie je product testen?</w:t>
      </w:r>
    </w:p>
    <w:p w14:paraId="54543382" w14:textId="7053506C" w:rsidR="00054BD0" w:rsidRPr="00054BD0" w:rsidRDefault="00054BD0" w:rsidP="00054BD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  <w:r w:rsidRPr="00054BD0">
        <w:rPr>
          <w:rFonts w:ascii="AppleSystemUIFont" w:hAnsi="AppleSystemUIFont" w:cs="AppleSystemUIFont"/>
          <w:sz w:val="28"/>
          <w:szCs w:val="28"/>
        </w:rPr>
        <w:t>J</w:t>
      </w:r>
      <w:r w:rsidRPr="00054BD0">
        <w:rPr>
          <w:rFonts w:ascii="AppleSystemUIFont" w:hAnsi="AppleSystemUIFont" w:cs="AppleSystemUIFont"/>
          <w:sz w:val="28"/>
          <w:szCs w:val="28"/>
        </w:rPr>
        <w:t>e kan het op 2 manieren testen</w:t>
      </w:r>
      <w:r w:rsidRPr="00054BD0">
        <w:rPr>
          <w:rFonts w:ascii="AppleSystemUIFont" w:hAnsi="AppleSystemUIFont" w:cs="AppleSystemUIFont"/>
          <w:sz w:val="28"/>
          <w:szCs w:val="28"/>
        </w:rPr>
        <w:t>,</w:t>
      </w:r>
      <w:r w:rsidRPr="00054BD0">
        <w:rPr>
          <w:rFonts w:ascii="AppleSystemUIFont" w:hAnsi="AppleSystemUIFont" w:cs="AppleSystemUIFont"/>
          <w:sz w:val="28"/>
          <w:szCs w:val="28"/>
        </w:rPr>
        <w:t xml:space="preserve"> zelf </w:t>
      </w:r>
      <w:r w:rsidRPr="00054BD0">
        <w:rPr>
          <w:rFonts w:ascii="AppleSystemUIFont" w:hAnsi="AppleSystemUIFont" w:cs="AppleSystemUIFont"/>
          <w:sz w:val="28"/>
          <w:szCs w:val="28"/>
        </w:rPr>
        <w:t>testen/</w:t>
      </w:r>
      <w:r w:rsidRPr="00054BD0">
        <w:rPr>
          <w:rFonts w:ascii="AppleSystemUIFont" w:hAnsi="AppleSystemUIFont" w:cs="AppleSystemUIFont"/>
          <w:sz w:val="28"/>
          <w:szCs w:val="28"/>
        </w:rPr>
        <w:t>team testen of user testen</w:t>
      </w:r>
      <w:r w:rsidRPr="00054BD0">
        <w:rPr>
          <w:rFonts w:ascii="AppleSystemUIFont" w:hAnsi="AppleSystemUIFont" w:cs="AppleSystemUIFont"/>
          <w:sz w:val="28"/>
          <w:szCs w:val="28"/>
        </w:rPr>
        <w:t>.</w:t>
      </w:r>
      <w:r w:rsidRPr="00054BD0">
        <w:rPr>
          <w:rFonts w:ascii="AppleSystemUIFont" w:hAnsi="AppleSystemUIFont" w:cs="AppleSystemUIFont"/>
          <w:sz w:val="28"/>
          <w:szCs w:val="28"/>
        </w:rPr>
        <w:tab/>
      </w:r>
    </w:p>
    <w:p w14:paraId="3D48D94B" w14:textId="77777777" w:rsidR="00054BD0" w:rsidRPr="00054BD0" w:rsidRDefault="00054BD0" w:rsidP="00054BD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</w:p>
    <w:p w14:paraId="2EC4EEA2" w14:textId="77777777" w:rsidR="00054BD0" w:rsidRPr="00054BD0" w:rsidRDefault="00054BD0" w:rsidP="00054BD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30"/>
          <w:szCs w:val="30"/>
        </w:rPr>
      </w:pPr>
      <w:r w:rsidRPr="00054BD0">
        <w:rPr>
          <w:rFonts w:ascii="AppleSystemUIFont" w:hAnsi="AppleSystemUIFont" w:cs="AppleSystemUIFont"/>
          <w:b/>
          <w:bCs/>
          <w:sz w:val="30"/>
          <w:szCs w:val="30"/>
        </w:rPr>
        <w:t>Wat ga je als team testen?</w:t>
      </w:r>
    </w:p>
    <w:p w14:paraId="54039544" w14:textId="7CF71360" w:rsidR="00054BD0" w:rsidRPr="00054BD0" w:rsidRDefault="00054BD0" w:rsidP="00054BD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  <w:r w:rsidRPr="00054BD0">
        <w:rPr>
          <w:rFonts w:ascii="AppleSystemUIFont" w:hAnsi="AppleSystemUIFont" w:cs="AppleSystemUIFont"/>
          <w:sz w:val="28"/>
          <w:szCs w:val="28"/>
        </w:rPr>
        <w:t>A</w:t>
      </w:r>
      <w:r w:rsidRPr="00054BD0">
        <w:rPr>
          <w:rFonts w:ascii="AppleSystemUIFont" w:hAnsi="AppleSystemUIFont" w:cs="AppleSystemUIFont"/>
          <w:sz w:val="28"/>
          <w:szCs w:val="28"/>
        </w:rPr>
        <w:t>ls team ga je testen of het product werkt</w:t>
      </w:r>
      <w:r w:rsidRPr="00054BD0">
        <w:rPr>
          <w:rFonts w:ascii="AppleSystemUIFont" w:hAnsi="AppleSystemUIFont" w:cs="AppleSystemUIFont"/>
          <w:sz w:val="28"/>
          <w:szCs w:val="28"/>
        </w:rPr>
        <w:t>,</w:t>
      </w:r>
      <w:r w:rsidRPr="00054BD0">
        <w:rPr>
          <w:rFonts w:ascii="AppleSystemUIFont" w:hAnsi="AppleSystemUIFont" w:cs="AppleSystemUIFont"/>
          <w:sz w:val="28"/>
          <w:szCs w:val="28"/>
        </w:rPr>
        <w:t xml:space="preserve"> en of er geen bugs inzitten of het user friendly is en of het </w:t>
      </w:r>
      <w:r w:rsidRPr="00054BD0">
        <w:rPr>
          <w:rFonts w:ascii="AppleSystemUIFont" w:hAnsi="AppleSystemUIFont" w:cs="AppleSystemUIFont"/>
          <w:sz w:val="28"/>
          <w:szCs w:val="28"/>
        </w:rPr>
        <w:t>overzichtelijk</w:t>
      </w:r>
      <w:r w:rsidRPr="00054BD0">
        <w:rPr>
          <w:rFonts w:ascii="AppleSystemUIFont" w:hAnsi="AppleSystemUIFont" w:cs="AppleSystemUIFont"/>
          <w:sz w:val="28"/>
          <w:szCs w:val="28"/>
        </w:rPr>
        <w:t xml:space="preserve"> en clean is</w:t>
      </w:r>
      <w:r w:rsidRPr="00054BD0">
        <w:rPr>
          <w:rFonts w:ascii="AppleSystemUIFont" w:hAnsi="AppleSystemUIFont" w:cs="AppleSystemUIFont"/>
          <w:sz w:val="28"/>
          <w:szCs w:val="28"/>
        </w:rPr>
        <w:t>.</w:t>
      </w:r>
    </w:p>
    <w:p w14:paraId="2882386E" w14:textId="77777777" w:rsidR="00054BD0" w:rsidRDefault="00054BD0" w:rsidP="00054BD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6BBAEED" w14:textId="77777777" w:rsidR="00054BD0" w:rsidRDefault="00054BD0" w:rsidP="00054BD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39944CC" w14:textId="77777777" w:rsidR="00054BD0" w:rsidRPr="00054BD0" w:rsidRDefault="00054BD0" w:rsidP="00054BD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30"/>
          <w:szCs w:val="30"/>
        </w:rPr>
      </w:pPr>
      <w:r w:rsidRPr="00054BD0">
        <w:rPr>
          <w:rFonts w:ascii="AppleSystemUIFont" w:hAnsi="AppleSystemUIFont" w:cs="AppleSystemUIFont"/>
          <w:b/>
          <w:bCs/>
          <w:sz w:val="30"/>
          <w:szCs w:val="30"/>
        </w:rPr>
        <w:t>Wat laat je de doelgroep (user) testen?</w:t>
      </w:r>
    </w:p>
    <w:p w14:paraId="71939030" w14:textId="4454DE44" w:rsidR="00054BD0" w:rsidRPr="00054BD0" w:rsidRDefault="00054BD0" w:rsidP="00054BD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30"/>
          <w:szCs w:val="30"/>
        </w:rPr>
      </w:pPr>
      <w:r w:rsidRPr="00054BD0">
        <w:rPr>
          <w:rFonts w:ascii="AppleSystemUIFont" w:hAnsi="AppleSystemUIFont" w:cs="AppleSystemUIFont"/>
          <w:sz w:val="28"/>
          <w:szCs w:val="28"/>
        </w:rPr>
        <w:t>U</w:t>
      </w:r>
      <w:r w:rsidRPr="00054BD0">
        <w:rPr>
          <w:rFonts w:ascii="AppleSystemUIFont" w:hAnsi="AppleSystemUIFont" w:cs="AppleSystemUIFont"/>
          <w:sz w:val="28"/>
          <w:szCs w:val="28"/>
        </w:rPr>
        <w:t>ser testen is dat je meerdere participanten in een goede omgeving neer zet</w:t>
      </w:r>
      <w:r w:rsidRPr="00054BD0">
        <w:rPr>
          <w:rFonts w:ascii="AppleSystemUIFont" w:hAnsi="AppleSystemUIFont" w:cs="AppleSystemUIFont"/>
          <w:sz w:val="28"/>
          <w:szCs w:val="28"/>
        </w:rPr>
        <w:t>,</w:t>
      </w:r>
      <w:r w:rsidRPr="00054BD0">
        <w:rPr>
          <w:rFonts w:ascii="AppleSystemUIFont" w:hAnsi="AppleSystemUIFont" w:cs="AppleSystemUIFont"/>
          <w:sz w:val="28"/>
          <w:szCs w:val="28"/>
        </w:rPr>
        <w:t xml:space="preserve"> en dat zei </w:t>
      </w:r>
      <w:proofErr w:type="gramStart"/>
      <w:r w:rsidRPr="00054BD0">
        <w:rPr>
          <w:rFonts w:ascii="AppleSystemUIFont" w:hAnsi="AppleSystemUIFont" w:cs="AppleSystemUIFont"/>
          <w:sz w:val="28"/>
          <w:szCs w:val="28"/>
        </w:rPr>
        <w:t>jou</w:t>
      </w:r>
      <w:proofErr w:type="gramEnd"/>
      <w:r w:rsidRPr="00054BD0">
        <w:rPr>
          <w:rFonts w:ascii="AppleSystemUIFont" w:hAnsi="AppleSystemUIFont" w:cs="AppleSystemUIFont"/>
          <w:sz w:val="28"/>
          <w:szCs w:val="28"/>
        </w:rPr>
        <w:t xml:space="preserve"> product gaan testen</w:t>
      </w:r>
      <w:r w:rsidRPr="00054BD0">
        <w:rPr>
          <w:rFonts w:ascii="AppleSystemUIFont" w:hAnsi="AppleSystemUIFont" w:cs="AppleSystemUIFont"/>
          <w:sz w:val="28"/>
          <w:szCs w:val="28"/>
        </w:rPr>
        <w:t>.</w:t>
      </w:r>
      <w:r w:rsidRPr="00054BD0">
        <w:rPr>
          <w:rFonts w:ascii="AppleSystemUIFont" w:hAnsi="AppleSystemUIFont" w:cs="AppleSystemUIFont"/>
          <w:sz w:val="28"/>
          <w:szCs w:val="28"/>
        </w:rPr>
        <w:t xml:space="preserve"> </w:t>
      </w:r>
      <w:r w:rsidRPr="00054BD0">
        <w:rPr>
          <w:rFonts w:ascii="AppleSystemUIFont" w:hAnsi="AppleSystemUIFont" w:cs="AppleSystemUIFont"/>
          <w:sz w:val="28"/>
          <w:szCs w:val="28"/>
        </w:rPr>
        <w:t>M</w:t>
      </w:r>
      <w:r w:rsidRPr="00054BD0">
        <w:rPr>
          <w:rFonts w:ascii="AppleSystemUIFont" w:hAnsi="AppleSystemUIFont" w:cs="AppleSystemUIFont"/>
          <w:sz w:val="28"/>
          <w:szCs w:val="28"/>
        </w:rPr>
        <w:t xml:space="preserve">aar jij mag </w:t>
      </w:r>
      <w:r w:rsidRPr="00054BD0">
        <w:rPr>
          <w:rFonts w:ascii="AppleSystemUIFont" w:hAnsi="AppleSystemUIFont" w:cs="AppleSystemUIFont"/>
          <w:sz w:val="28"/>
          <w:szCs w:val="28"/>
        </w:rPr>
        <w:t xml:space="preserve">daar </w:t>
      </w:r>
      <w:r w:rsidRPr="00054BD0">
        <w:rPr>
          <w:rFonts w:ascii="AppleSystemUIFont" w:hAnsi="AppleSystemUIFont" w:cs="AppleSystemUIFont"/>
          <w:sz w:val="28"/>
          <w:szCs w:val="28"/>
        </w:rPr>
        <w:t xml:space="preserve">geen invloed </w:t>
      </w:r>
      <w:r w:rsidRPr="00054BD0">
        <w:rPr>
          <w:rFonts w:ascii="AppleSystemUIFont" w:hAnsi="AppleSystemUIFont" w:cs="AppleSystemUIFont"/>
          <w:sz w:val="28"/>
          <w:szCs w:val="28"/>
        </w:rPr>
        <w:t xml:space="preserve">op </w:t>
      </w:r>
      <w:r w:rsidRPr="00054BD0">
        <w:rPr>
          <w:rFonts w:ascii="AppleSystemUIFont" w:hAnsi="AppleSystemUIFont" w:cs="AppleSystemUIFont"/>
          <w:sz w:val="28"/>
          <w:szCs w:val="28"/>
        </w:rPr>
        <w:t>hebben</w:t>
      </w:r>
      <w:r w:rsidRPr="00054BD0">
        <w:rPr>
          <w:rFonts w:ascii="AppleSystemUIFont" w:hAnsi="AppleSystemUIFont" w:cs="AppleSystemUIFont"/>
          <w:sz w:val="28"/>
          <w:szCs w:val="28"/>
        </w:rPr>
        <w:t xml:space="preserve">. Het moet hun eigen belevenis zijn, </w:t>
      </w:r>
      <w:r w:rsidRPr="00054BD0">
        <w:rPr>
          <w:rFonts w:ascii="AppleSystemUIFont" w:hAnsi="AppleSystemUIFont" w:cs="AppleSystemUIFont"/>
          <w:sz w:val="28"/>
          <w:szCs w:val="28"/>
        </w:rPr>
        <w:t>zei moeten zelf alles uitvinden</w:t>
      </w:r>
      <w:r w:rsidRPr="00054BD0">
        <w:rPr>
          <w:rFonts w:ascii="AppleSystemUIFont" w:hAnsi="AppleSystemUIFont" w:cs="AppleSystemUIFont"/>
          <w:sz w:val="28"/>
          <w:szCs w:val="28"/>
        </w:rPr>
        <w:t>.</w:t>
      </w:r>
    </w:p>
    <w:p w14:paraId="439EEED3" w14:textId="77777777" w:rsidR="00054BD0" w:rsidRDefault="00054BD0"/>
    <w:sectPr w:rsidR="00054BD0" w:rsidSect="003C67EA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3479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D0"/>
    <w:rsid w:val="0005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7BF398"/>
  <w15:chartTrackingRefBased/>
  <w15:docId w15:val="{74102338-B221-F748-937C-63EC65D1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Duivesteijn</dc:creator>
  <cp:keywords/>
  <dc:description/>
  <cp:lastModifiedBy>Remy Duivesteijn</cp:lastModifiedBy>
  <cp:revision>1</cp:revision>
  <dcterms:created xsi:type="dcterms:W3CDTF">2021-01-13T13:41:00Z</dcterms:created>
  <dcterms:modified xsi:type="dcterms:W3CDTF">2021-01-13T13:48:00Z</dcterms:modified>
</cp:coreProperties>
</file>